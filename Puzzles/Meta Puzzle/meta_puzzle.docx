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57FFA" w14:textId="77777777" w:rsidR="00C63B22" w:rsidRPr="00C63B22" w:rsidRDefault="00C63B22" w:rsidP="00C63B22">
      <w:pP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C63B22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Problem: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 </w:t>
      </w:r>
      <w:r w:rsidRPr="00C63B22">
        <w:rPr>
          <w:rFonts w:ascii="Times New Roman" w:eastAsia="Times New Roman" w:hAnsi="Times New Roman" w:cs="Times New Roman"/>
          <w:color w:val="222222"/>
          <w:shd w:val="clear" w:color="auto" w:fill="FFFFFF"/>
        </w:rPr>
        <w:t>M/J 2. Another ‘‘logical hat" problem from Dick Hess. Two logicians, A and B, are each wearing a hat with a number affixed. The product x × y is written on A’s hat and the sum x + y on B’s, for not necessarily distinct positive integers x and y. Each logician sees the other’s hat but not his own. Each is error-free in reasoning and knows the situation. They speak in turn.</w:t>
      </w:r>
      <w:r w:rsidRPr="00C63B22">
        <w:rPr>
          <w:rFonts w:ascii="Times New Roman" w:eastAsia="Times New Roman" w:hAnsi="Times New Roman" w:cs="Times New Roman"/>
          <w:color w:val="222222"/>
        </w:rPr>
        <w:br/>
      </w:r>
      <w:r w:rsidRPr="00C63B22">
        <w:rPr>
          <w:rFonts w:ascii="Times New Roman" w:eastAsia="Times New Roman" w:hAnsi="Times New Roman" w:cs="Times New Roman"/>
          <w:color w:val="222222"/>
        </w:rPr>
        <w:br/>
      </w:r>
      <w:r w:rsidRPr="00C63B22">
        <w:rPr>
          <w:rFonts w:ascii="Times New Roman" w:eastAsia="Times New Roman" w:hAnsi="Times New Roman" w:cs="Times New Roman"/>
          <w:color w:val="222222"/>
          <w:shd w:val="clear" w:color="auto" w:fill="FFFFFF"/>
        </w:rPr>
        <w:t>A: There is no way you can know the number on your hat.</w:t>
      </w:r>
      <w:r w:rsidRPr="00C63B22">
        <w:rPr>
          <w:rFonts w:ascii="Times New Roman" w:eastAsia="Times New Roman" w:hAnsi="Times New Roman" w:cs="Times New Roman"/>
          <w:color w:val="222222"/>
        </w:rPr>
        <w:br/>
      </w:r>
      <w:r w:rsidRPr="00C63B22">
        <w:rPr>
          <w:rFonts w:ascii="Times New Roman" w:eastAsia="Times New Roman" w:hAnsi="Times New Roman" w:cs="Times New Roman"/>
          <w:color w:val="222222"/>
          <w:shd w:val="clear" w:color="auto" w:fill="FFFFFF"/>
        </w:rPr>
        <w:t>B: I don’t know my number.</w:t>
      </w:r>
      <w:r w:rsidRPr="00C63B22">
        <w:rPr>
          <w:rFonts w:ascii="Times New Roman" w:eastAsia="Times New Roman" w:hAnsi="Times New Roman" w:cs="Times New Roman"/>
          <w:color w:val="222222"/>
        </w:rPr>
        <w:br/>
      </w:r>
      <w:r w:rsidRPr="00C63B22">
        <w:rPr>
          <w:rFonts w:ascii="Times New Roman" w:eastAsia="Times New Roman" w:hAnsi="Times New Roman" w:cs="Times New Roman"/>
          <w:color w:val="222222"/>
          <w:shd w:val="clear" w:color="auto" w:fill="FFFFFF"/>
        </w:rPr>
        <w:t>A: I don’t know my number.</w:t>
      </w:r>
      <w:r w:rsidRPr="00C63B22">
        <w:rPr>
          <w:rFonts w:ascii="Times New Roman" w:eastAsia="Times New Roman" w:hAnsi="Times New Roman" w:cs="Times New Roman"/>
          <w:color w:val="222222"/>
        </w:rPr>
        <w:br/>
      </w:r>
      <w:r w:rsidRPr="00C63B22">
        <w:rPr>
          <w:rFonts w:ascii="Times New Roman" w:eastAsia="Times New Roman" w:hAnsi="Times New Roman" w:cs="Times New Roman"/>
          <w:color w:val="222222"/>
          <w:shd w:val="clear" w:color="auto" w:fill="FFFFFF"/>
        </w:rPr>
        <w:t>B: I now know my number.</w:t>
      </w:r>
      <w:r>
        <w:rPr>
          <w:rFonts w:ascii="Times New Roman" w:eastAsia="Times New Roman" w:hAnsi="Times New Roman" w:cs="Times New Roman"/>
          <w:color w:val="222222"/>
        </w:rPr>
        <w:br/>
      </w:r>
      <w:r w:rsidRPr="00C63B22">
        <w:rPr>
          <w:rFonts w:ascii="Times New Roman" w:eastAsia="Times New Roman" w:hAnsi="Times New Roman" w:cs="Times New Roman"/>
          <w:color w:val="222222"/>
        </w:rPr>
        <w:br/>
      </w:r>
      <w:r w:rsidRPr="00C63B22">
        <w:rPr>
          <w:rFonts w:ascii="Times New Roman" w:eastAsia="Times New Roman" w:hAnsi="Times New Roman" w:cs="Times New Roman"/>
          <w:color w:val="222222"/>
          <w:shd w:val="clear" w:color="auto" w:fill="FFFFFF"/>
        </w:rPr>
        <w:t>What numbers are on A’s and B’s hats?</w:t>
      </w:r>
    </w:p>
    <w:p w14:paraId="714B7ED2" w14:textId="77777777" w:rsidR="00C63B22" w:rsidRDefault="00C63B22" w:rsidP="00E9371B">
      <w:pPr>
        <w:widowControl w:val="0"/>
        <w:autoSpaceDE w:val="0"/>
        <w:autoSpaceDN w:val="0"/>
        <w:adjustRightInd w:val="0"/>
        <w:spacing w:line="340" w:lineRule="atLeast"/>
        <w:rPr>
          <w:rFonts w:ascii="Times New Roman" w:hAnsi="Times New Roman" w:cs="Times New Roman"/>
        </w:rPr>
      </w:pPr>
    </w:p>
    <w:p w14:paraId="784D38CB" w14:textId="77777777" w:rsidR="00E9371B" w:rsidRPr="00E9371B" w:rsidRDefault="00E9371B" w:rsidP="00E9371B">
      <w:pPr>
        <w:widowControl w:val="0"/>
        <w:autoSpaceDE w:val="0"/>
        <w:autoSpaceDN w:val="0"/>
        <w:adjustRightInd w:val="0"/>
        <w:spacing w:line="340" w:lineRule="atLeast"/>
        <w:rPr>
          <w:rFonts w:ascii="Times New Roman" w:hAnsi="Times New Roman" w:cs="Times New Roman"/>
        </w:rPr>
      </w:pPr>
      <w:r w:rsidRPr="00C63B22">
        <w:rPr>
          <w:rFonts w:ascii="Times New Roman" w:hAnsi="Times New Roman" w:cs="Times New Roman"/>
          <w:b/>
        </w:rPr>
        <w:t>My Solution:</w:t>
      </w:r>
      <w:r>
        <w:rPr>
          <w:rFonts w:ascii="Times New Roman" w:hAnsi="Times New Roman" w:cs="Times New Roman"/>
        </w:rPr>
        <w:t xml:space="preserve"> </w:t>
      </w:r>
      <w:r w:rsidRPr="00E9371B">
        <w:rPr>
          <w:rFonts w:ascii="Times New Roman" w:hAnsi="Times New Roman" w:cs="Times New Roman"/>
        </w:rPr>
        <w:t>x = 1, y = 6. So, A has 6 on his head, B has 7.</w:t>
      </w:r>
    </w:p>
    <w:p w14:paraId="4588C359" w14:textId="77777777" w:rsidR="00E9371B" w:rsidRDefault="00E9371B" w:rsidP="00E937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ABB140F" w14:textId="77777777" w:rsidR="00E9371B" w:rsidRDefault="00E9371B" w:rsidP="00E937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Work: I reason through the information that each person has after each statement is made.</w:t>
      </w:r>
    </w:p>
    <w:p w14:paraId="65FD5E69" w14:textId="77777777" w:rsidR="00E9371B" w:rsidRDefault="00E9371B" w:rsidP="00E937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41BCF9D" w14:textId="77777777" w:rsidR="00E9371B" w:rsidRPr="00C63B22" w:rsidRDefault="00E9371B" w:rsidP="00E937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C63B22">
        <w:rPr>
          <w:rFonts w:ascii="Times New Roman" w:hAnsi="Times New Roman" w:cs="Times New Roman"/>
          <w:sz w:val="32"/>
          <w:szCs w:val="32"/>
        </w:rPr>
        <w:t>A: There is no way you can know the number on your hat.</w:t>
      </w:r>
    </w:p>
    <w:p w14:paraId="79F8A255" w14:textId="77777777" w:rsidR="00E9371B" w:rsidRPr="00E9371B" w:rsidRDefault="00E9371B" w:rsidP="00E937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2789116" w14:textId="592ABBD8" w:rsidR="00E9371B" w:rsidRPr="00412277" w:rsidRDefault="00E9371B" w:rsidP="00412277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12277">
        <w:rPr>
          <w:rFonts w:ascii="Times New Roman" w:hAnsi="Times New Roman" w:cs="Times New Roman"/>
        </w:rPr>
        <w:t xml:space="preserve">B doesn’t know the number on his hat. This means x + y </w:t>
      </w:r>
      <w:r w:rsidR="00010ECE">
        <w:rPr>
          <w:rFonts w:ascii="Times New Roman" w:hAnsi="Times New Roman" w:cs="Times New Roman"/>
        </w:rPr>
        <w:t>cannot</w:t>
      </w:r>
      <w:r w:rsidRPr="00412277">
        <w:rPr>
          <w:rFonts w:ascii="Times New Roman" w:hAnsi="Times New Roman" w:cs="Times New Roman"/>
        </w:rPr>
        <w:t xml:space="preserve"> be deduced </w:t>
      </w:r>
      <w:proofErr w:type="gramStart"/>
      <w:r w:rsidRPr="00412277">
        <w:rPr>
          <w:rFonts w:ascii="Times New Roman" w:hAnsi="Times New Roman" w:cs="Times New Roman"/>
        </w:rPr>
        <w:t xml:space="preserve">from </w:t>
      </w:r>
      <w:r w:rsidR="00010ECE">
        <w:rPr>
          <w:rFonts w:ascii="Times New Roman" w:hAnsi="Times New Roman" w:cs="Times New Roman"/>
        </w:rPr>
        <w:t xml:space="preserve"> </w:t>
      </w:r>
      <w:r w:rsidRPr="00412277">
        <w:rPr>
          <w:rFonts w:ascii="Times New Roman" w:hAnsi="Times New Roman" w:cs="Times New Roman"/>
        </w:rPr>
        <w:t>x</w:t>
      </w:r>
      <w:proofErr w:type="gramEnd"/>
      <w:r w:rsidRPr="00412277">
        <w:rPr>
          <w:rFonts w:ascii="Times New Roman" w:hAnsi="Times New Roman" w:cs="Times New Roman"/>
        </w:rPr>
        <w:t xml:space="preserve"> * y. x + y can be deduced from x * y when x * y is not composite. So, x * y is composite. Also, A knows this. This is true when x + y is 1 more than a composite.</w:t>
      </w:r>
    </w:p>
    <w:p w14:paraId="7662DCB8" w14:textId="77777777" w:rsidR="00E9371B" w:rsidRPr="00E9371B" w:rsidRDefault="00E9371B" w:rsidP="00E937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9BA75FB" w14:textId="77777777" w:rsidR="00E9371B" w:rsidRPr="00E9371B" w:rsidRDefault="00E9371B" w:rsidP="00E937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371B">
        <w:rPr>
          <w:rFonts w:ascii="Times New Roman" w:hAnsi="Times New Roman" w:cs="Times New Roman"/>
        </w:rPr>
        <w:t>A knows: x + y</w:t>
      </w:r>
    </w:p>
    <w:p w14:paraId="114CF0D5" w14:textId="77777777" w:rsidR="00E9371B" w:rsidRPr="00E9371B" w:rsidRDefault="00E9371B" w:rsidP="00E937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371B">
        <w:rPr>
          <w:rFonts w:ascii="Times New Roman" w:hAnsi="Times New Roman" w:cs="Times New Roman"/>
        </w:rPr>
        <w:t>B knows: x * y</w:t>
      </w:r>
    </w:p>
    <w:p w14:paraId="4FBFDC44" w14:textId="77777777" w:rsidR="00E9371B" w:rsidRPr="00E9371B" w:rsidRDefault="00E9371B" w:rsidP="00E937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371B">
        <w:rPr>
          <w:rFonts w:ascii="Times New Roman" w:hAnsi="Times New Roman" w:cs="Times New Roman"/>
        </w:rPr>
        <w:t>Common knowledge:</w:t>
      </w:r>
    </w:p>
    <w:p w14:paraId="0E720216" w14:textId="77777777" w:rsidR="00E9371B" w:rsidRPr="00E9371B" w:rsidRDefault="00E9371B" w:rsidP="00E937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371B">
        <w:rPr>
          <w:rFonts w:ascii="Times New Roman" w:hAnsi="Times New Roman" w:cs="Times New Roman"/>
        </w:rPr>
        <w:t xml:space="preserve">(a) </w:t>
      </w:r>
      <w:proofErr w:type="gramStart"/>
      <w:r w:rsidRPr="00E9371B">
        <w:rPr>
          <w:rFonts w:ascii="Times New Roman" w:hAnsi="Times New Roman" w:cs="Times New Roman"/>
        </w:rPr>
        <w:t>x</w:t>
      </w:r>
      <w:proofErr w:type="gramEnd"/>
      <w:r w:rsidRPr="00E9371B">
        <w:rPr>
          <w:rFonts w:ascii="Times New Roman" w:hAnsi="Times New Roman" w:cs="Times New Roman"/>
        </w:rPr>
        <w:t xml:space="preserve"> * y is composite</w:t>
      </w:r>
    </w:p>
    <w:p w14:paraId="46C6B040" w14:textId="77777777" w:rsidR="00E9371B" w:rsidRPr="00E9371B" w:rsidRDefault="00E9371B" w:rsidP="00E937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371B">
        <w:rPr>
          <w:rFonts w:ascii="Times New Roman" w:hAnsi="Times New Roman" w:cs="Times New Roman"/>
        </w:rPr>
        <w:t xml:space="preserve">(b) </w:t>
      </w:r>
      <w:proofErr w:type="gramStart"/>
      <w:r w:rsidRPr="00E9371B">
        <w:rPr>
          <w:rFonts w:ascii="Times New Roman" w:hAnsi="Times New Roman" w:cs="Times New Roman"/>
        </w:rPr>
        <w:t>x</w:t>
      </w:r>
      <w:proofErr w:type="gramEnd"/>
      <w:r w:rsidRPr="00E9371B">
        <w:rPr>
          <w:rFonts w:ascii="Times New Roman" w:hAnsi="Times New Roman" w:cs="Times New Roman"/>
        </w:rPr>
        <w:t xml:space="preserve"> + y - 1 is composite</w:t>
      </w:r>
    </w:p>
    <w:p w14:paraId="4F64722C" w14:textId="77777777" w:rsidR="00E9371B" w:rsidRPr="00E9371B" w:rsidRDefault="00E9371B" w:rsidP="00E937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B7CE38A" w14:textId="77777777" w:rsidR="00E9371B" w:rsidRPr="00C63B22" w:rsidRDefault="00E9371B" w:rsidP="00E937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C63B22">
        <w:rPr>
          <w:rFonts w:ascii="Times New Roman" w:hAnsi="Times New Roman" w:cs="Times New Roman"/>
          <w:sz w:val="32"/>
          <w:szCs w:val="32"/>
        </w:rPr>
        <w:t>B: I don’t know my number.</w:t>
      </w:r>
    </w:p>
    <w:p w14:paraId="61321200" w14:textId="77777777" w:rsidR="00E9371B" w:rsidRPr="00E9371B" w:rsidRDefault="00E9371B" w:rsidP="00E937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8E98747" w14:textId="77777777" w:rsidR="00E9371B" w:rsidRPr="00412277" w:rsidRDefault="00E9371B" w:rsidP="00412277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12277">
        <w:rPr>
          <w:rFonts w:ascii="Times New Roman" w:hAnsi="Times New Roman" w:cs="Times New Roman"/>
        </w:rPr>
        <w:t>Since B does not know his number, x * y and x + y - 1 being composite cannot pick out x + y uniquely.  Observe that when x * y is composite, if x = 1 (WLOG: letting x &lt;= y), then x + y - 1 = y = x * y is composite. So, for the knowledge available to B to not be enough to know x + y, at least one of the </w:t>
      </w:r>
      <w:r w:rsidRPr="00412277">
        <w:rPr>
          <w:rFonts w:ascii="Times New Roman" w:hAnsi="Times New Roman" w:cs="Times New Roman"/>
          <w:i/>
          <w:iCs/>
        </w:rPr>
        <w:t>nontrivial</w:t>
      </w:r>
      <w:r w:rsidRPr="00412277">
        <w:rPr>
          <w:rFonts w:ascii="Times New Roman" w:hAnsi="Times New Roman" w:cs="Times New Roman"/>
        </w:rPr>
        <w:t xml:space="preserve"> factorizations of   x * y into (j, k) must satisfy j + k - 1 being composite (otherwise only the trivial factorization would work, and B would know his number). This is sufficient for B to not be sure if x = 1 or x = j.</w:t>
      </w:r>
    </w:p>
    <w:p w14:paraId="11F7A39C" w14:textId="77777777" w:rsidR="00E9371B" w:rsidRPr="00E9371B" w:rsidRDefault="00E9371B" w:rsidP="00E937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44C51F7" w14:textId="77777777" w:rsidR="00E9371B" w:rsidRPr="00E9371B" w:rsidRDefault="00E9371B" w:rsidP="00E937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371B">
        <w:rPr>
          <w:rFonts w:ascii="Times New Roman" w:hAnsi="Times New Roman" w:cs="Times New Roman"/>
        </w:rPr>
        <w:t>A knows: x + y</w:t>
      </w:r>
    </w:p>
    <w:p w14:paraId="5EF156B5" w14:textId="77777777" w:rsidR="00E9371B" w:rsidRPr="00E9371B" w:rsidRDefault="00E9371B" w:rsidP="00E937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371B">
        <w:rPr>
          <w:rFonts w:ascii="Times New Roman" w:hAnsi="Times New Roman" w:cs="Times New Roman"/>
        </w:rPr>
        <w:t>B knows: x * y</w:t>
      </w:r>
    </w:p>
    <w:p w14:paraId="6B983FC2" w14:textId="77777777" w:rsidR="00E9371B" w:rsidRPr="00E9371B" w:rsidRDefault="00E9371B" w:rsidP="00E937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371B">
        <w:rPr>
          <w:rFonts w:ascii="Times New Roman" w:hAnsi="Times New Roman" w:cs="Times New Roman"/>
        </w:rPr>
        <w:t>Common knowledge:</w:t>
      </w:r>
    </w:p>
    <w:p w14:paraId="4AD2E5CB" w14:textId="77777777" w:rsidR="00E9371B" w:rsidRPr="00E9371B" w:rsidRDefault="00E9371B" w:rsidP="00E937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371B">
        <w:rPr>
          <w:rFonts w:ascii="Times New Roman" w:hAnsi="Times New Roman" w:cs="Times New Roman"/>
        </w:rPr>
        <w:t xml:space="preserve">(a) </w:t>
      </w:r>
      <w:proofErr w:type="gramStart"/>
      <w:r w:rsidRPr="00E9371B">
        <w:rPr>
          <w:rFonts w:ascii="Times New Roman" w:hAnsi="Times New Roman" w:cs="Times New Roman"/>
        </w:rPr>
        <w:t>x</w:t>
      </w:r>
      <w:proofErr w:type="gramEnd"/>
      <w:r w:rsidRPr="00E9371B">
        <w:rPr>
          <w:rFonts w:ascii="Times New Roman" w:hAnsi="Times New Roman" w:cs="Times New Roman"/>
        </w:rPr>
        <w:t xml:space="preserve"> * y is composite</w:t>
      </w:r>
    </w:p>
    <w:p w14:paraId="17C68161" w14:textId="77777777" w:rsidR="00E9371B" w:rsidRPr="00E9371B" w:rsidRDefault="00E9371B" w:rsidP="00E937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371B">
        <w:rPr>
          <w:rFonts w:ascii="Times New Roman" w:hAnsi="Times New Roman" w:cs="Times New Roman"/>
        </w:rPr>
        <w:t xml:space="preserve">(b) </w:t>
      </w:r>
      <w:proofErr w:type="gramStart"/>
      <w:r w:rsidRPr="00E9371B">
        <w:rPr>
          <w:rFonts w:ascii="Times New Roman" w:hAnsi="Times New Roman" w:cs="Times New Roman"/>
        </w:rPr>
        <w:t>x</w:t>
      </w:r>
      <w:proofErr w:type="gramEnd"/>
      <w:r w:rsidRPr="00E9371B">
        <w:rPr>
          <w:rFonts w:ascii="Times New Roman" w:hAnsi="Times New Roman" w:cs="Times New Roman"/>
        </w:rPr>
        <w:t xml:space="preserve"> + y - 1 is composite</w:t>
      </w:r>
    </w:p>
    <w:p w14:paraId="355E178B" w14:textId="77777777" w:rsidR="00E9371B" w:rsidRPr="00E9371B" w:rsidRDefault="00E9371B" w:rsidP="00E937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371B">
        <w:rPr>
          <w:rFonts w:ascii="Times New Roman" w:hAnsi="Times New Roman" w:cs="Times New Roman"/>
        </w:rPr>
        <w:lastRenderedPageBreak/>
        <w:t xml:space="preserve">(c) </w:t>
      </w:r>
      <w:proofErr w:type="gramStart"/>
      <w:r w:rsidRPr="00E9371B">
        <w:rPr>
          <w:rFonts w:ascii="Times New Roman" w:hAnsi="Times New Roman" w:cs="Times New Roman"/>
        </w:rPr>
        <w:t>there</w:t>
      </w:r>
      <w:proofErr w:type="gramEnd"/>
      <w:r w:rsidRPr="00E9371B">
        <w:rPr>
          <w:rFonts w:ascii="Times New Roman" w:hAnsi="Times New Roman" w:cs="Times New Roman"/>
        </w:rPr>
        <w:t xml:space="preserve"> exists 1 &lt; j &lt;= k such that j * k = x * y and j + k - 1 is composite</w:t>
      </w:r>
    </w:p>
    <w:p w14:paraId="75B9F6E6" w14:textId="77777777" w:rsidR="00E9371B" w:rsidRPr="00E9371B" w:rsidRDefault="00E9371B" w:rsidP="00E937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A41D9BA" w14:textId="77777777" w:rsidR="00E9371B" w:rsidRPr="00E9371B" w:rsidRDefault="00E9371B" w:rsidP="00E937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371B">
        <w:rPr>
          <w:rFonts w:ascii="Times New Roman" w:hAnsi="Times New Roman" w:cs="Times New Roman"/>
        </w:rPr>
        <w:t>Letting F be the set of numbers which have a non-trivial factorization into q and r such that q + r - 1 is composite, and observing that (c) =&gt; (a), lets us simplify to:</w:t>
      </w:r>
    </w:p>
    <w:p w14:paraId="4B4A9E4B" w14:textId="77777777" w:rsidR="00E9371B" w:rsidRPr="00E9371B" w:rsidRDefault="00E9371B" w:rsidP="00E937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8A7887A" w14:textId="77777777" w:rsidR="00E9371B" w:rsidRPr="00E9371B" w:rsidRDefault="00E9371B" w:rsidP="00E937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371B">
        <w:rPr>
          <w:rFonts w:ascii="Times New Roman" w:hAnsi="Times New Roman" w:cs="Times New Roman"/>
        </w:rPr>
        <w:t>A knows: x + y</w:t>
      </w:r>
    </w:p>
    <w:p w14:paraId="1E2B7302" w14:textId="77777777" w:rsidR="00E9371B" w:rsidRPr="00E9371B" w:rsidRDefault="00E9371B" w:rsidP="00E937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371B">
        <w:rPr>
          <w:rFonts w:ascii="Times New Roman" w:hAnsi="Times New Roman" w:cs="Times New Roman"/>
        </w:rPr>
        <w:t>B knows: x * y</w:t>
      </w:r>
    </w:p>
    <w:p w14:paraId="03E7E088" w14:textId="77777777" w:rsidR="00E9371B" w:rsidRPr="00E9371B" w:rsidRDefault="00E9371B" w:rsidP="00E937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371B">
        <w:rPr>
          <w:rFonts w:ascii="Times New Roman" w:hAnsi="Times New Roman" w:cs="Times New Roman"/>
        </w:rPr>
        <w:t>Common knowledge:</w:t>
      </w:r>
    </w:p>
    <w:p w14:paraId="719D7BD9" w14:textId="77777777" w:rsidR="00E9371B" w:rsidRPr="00E9371B" w:rsidRDefault="00E9371B" w:rsidP="00E937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371B">
        <w:rPr>
          <w:rFonts w:ascii="Times New Roman" w:hAnsi="Times New Roman" w:cs="Times New Roman"/>
        </w:rPr>
        <w:t xml:space="preserve">(a) </w:t>
      </w:r>
      <w:proofErr w:type="gramStart"/>
      <w:r w:rsidRPr="00E9371B">
        <w:rPr>
          <w:rFonts w:ascii="Times New Roman" w:hAnsi="Times New Roman" w:cs="Times New Roman"/>
        </w:rPr>
        <w:t>x</w:t>
      </w:r>
      <w:proofErr w:type="gramEnd"/>
      <w:r w:rsidRPr="00E9371B">
        <w:rPr>
          <w:rFonts w:ascii="Times New Roman" w:hAnsi="Times New Roman" w:cs="Times New Roman"/>
        </w:rPr>
        <w:t xml:space="preserve"> * y is in F</w:t>
      </w:r>
    </w:p>
    <w:p w14:paraId="41A527BF" w14:textId="77777777" w:rsidR="00E9371B" w:rsidRPr="00E9371B" w:rsidRDefault="00E9371B" w:rsidP="00E937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371B">
        <w:rPr>
          <w:rFonts w:ascii="Times New Roman" w:hAnsi="Times New Roman" w:cs="Times New Roman"/>
        </w:rPr>
        <w:t xml:space="preserve">(b) </w:t>
      </w:r>
      <w:proofErr w:type="gramStart"/>
      <w:r w:rsidRPr="00E9371B">
        <w:rPr>
          <w:rFonts w:ascii="Times New Roman" w:hAnsi="Times New Roman" w:cs="Times New Roman"/>
        </w:rPr>
        <w:t>x</w:t>
      </w:r>
      <w:proofErr w:type="gramEnd"/>
      <w:r w:rsidRPr="00E9371B">
        <w:rPr>
          <w:rFonts w:ascii="Times New Roman" w:hAnsi="Times New Roman" w:cs="Times New Roman"/>
        </w:rPr>
        <w:t xml:space="preserve"> + y - 1 is composite</w:t>
      </w:r>
    </w:p>
    <w:p w14:paraId="77F2A439" w14:textId="77777777" w:rsidR="00E9371B" w:rsidRPr="00E9371B" w:rsidRDefault="00E9371B" w:rsidP="00E937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29316BE" w14:textId="77777777" w:rsidR="00E9371B" w:rsidRPr="00C63B22" w:rsidRDefault="00E9371B" w:rsidP="00E937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C63B22">
        <w:rPr>
          <w:rFonts w:ascii="Times New Roman" w:hAnsi="Times New Roman" w:cs="Times New Roman"/>
          <w:sz w:val="32"/>
          <w:szCs w:val="32"/>
        </w:rPr>
        <w:t>A: I don’t know my number.</w:t>
      </w:r>
    </w:p>
    <w:p w14:paraId="4FDC5090" w14:textId="77777777" w:rsidR="00E9371B" w:rsidRPr="00E9371B" w:rsidRDefault="00E9371B" w:rsidP="00E937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20B8079" w14:textId="77777777" w:rsidR="00E9371B" w:rsidRPr="00412277" w:rsidRDefault="00E9371B" w:rsidP="00412277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12277">
        <w:rPr>
          <w:rFonts w:ascii="Times New Roman" w:hAnsi="Times New Roman" w:cs="Times New Roman"/>
        </w:rPr>
        <w:t>Since A doesn’t know his number, x + y and x * y is in F doesn’t pick out x * y uniquely. So there must be another pair of numbers (m, n), besides (x, y), which sum to x + y, such that m * n is in F.</w:t>
      </w:r>
    </w:p>
    <w:p w14:paraId="1E4C8BD5" w14:textId="77777777" w:rsidR="00E9371B" w:rsidRPr="00E9371B" w:rsidRDefault="00E9371B" w:rsidP="00E937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99D371A" w14:textId="77777777" w:rsidR="00E9371B" w:rsidRPr="00E9371B" w:rsidRDefault="00E9371B" w:rsidP="00E937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371B">
        <w:rPr>
          <w:rFonts w:ascii="Times New Roman" w:hAnsi="Times New Roman" w:cs="Times New Roman"/>
        </w:rPr>
        <w:t>A knows: x + y</w:t>
      </w:r>
    </w:p>
    <w:p w14:paraId="1F57E0A6" w14:textId="77777777" w:rsidR="00E9371B" w:rsidRPr="00E9371B" w:rsidRDefault="00E9371B" w:rsidP="00E937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371B">
        <w:rPr>
          <w:rFonts w:ascii="Times New Roman" w:hAnsi="Times New Roman" w:cs="Times New Roman"/>
        </w:rPr>
        <w:t>B knows: x * y</w:t>
      </w:r>
    </w:p>
    <w:p w14:paraId="0952120E" w14:textId="77777777" w:rsidR="00E9371B" w:rsidRPr="00E9371B" w:rsidRDefault="00E9371B" w:rsidP="00E937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371B">
        <w:rPr>
          <w:rFonts w:ascii="Times New Roman" w:hAnsi="Times New Roman" w:cs="Times New Roman"/>
        </w:rPr>
        <w:t>Common knowledge:</w:t>
      </w:r>
    </w:p>
    <w:p w14:paraId="2C8B5D15" w14:textId="77777777" w:rsidR="00E9371B" w:rsidRPr="00E9371B" w:rsidRDefault="00E9371B" w:rsidP="00E937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371B">
        <w:rPr>
          <w:rFonts w:ascii="Times New Roman" w:hAnsi="Times New Roman" w:cs="Times New Roman"/>
        </w:rPr>
        <w:t xml:space="preserve">(a) </w:t>
      </w:r>
      <w:proofErr w:type="gramStart"/>
      <w:r w:rsidRPr="00E9371B">
        <w:rPr>
          <w:rFonts w:ascii="Times New Roman" w:hAnsi="Times New Roman" w:cs="Times New Roman"/>
        </w:rPr>
        <w:t>x</w:t>
      </w:r>
      <w:proofErr w:type="gramEnd"/>
      <w:r w:rsidRPr="00E9371B">
        <w:rPr>
          <w:rFonts w:ascii="Times New Roman" w:hAnsi="Times New Roman" w:cs="Times New Roman"/>
        </w:rPr>
        <w:t xml:space="preserve"> * y is in F</w:t>
      </w:r>
    </w:p>
    <w:p w14:paraId="797EB8BB" w14:textId="77777777" w:rsidR="00E9371B" w:rsidRPr="00E9371B" w:rsidRDefault="00E9371B" w:rsidP="00E937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371B">
        <w:rPr>
          <w:rFonts w:ascii="Times New Roman" w:hAnsi="Times New Roman" w:cs="Times New Roman"/>
        </w:rPr>
        <w:t xml:space="preserve">(b) </w:t>
      </w:r>
      <w:proofErr w:type="gramStart"/>
      <w:r w:rsidRPr="00E9371B">
        <w:rPr>
          <w:rFonts w:ascii="Times New Roman" w:hAnsi="Times New Roman" w:cs="Times New Roman"/>
        </w:rPr>
        <w:t>x</w:t>
      </w:r>
      <w:proofErr w:type="gramEnd"/>
      <w:r w:rsidRPr="00E9371B">
        <w:rPr>
          <w:rFonts w:ascii="Times New Roman" w:hAnsi="Times New Roman" w:cs="Times New Roman"/>
        </w:rPr>
        <w:t xml:space="preserve"> + y - 1 is composite</w:t>
      </w:r>
    </w:p>
    <w:p w14:paraId="0D81D06D" w14:textId="77777777" w:rsidR="00E9371B" w:rsidRPr="00E9371B" w:rsidRDefault="00E9371B" w:rsidP="00E937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371B">
        <w:rPr>
          <w:rFonts w:ascii="Times New Roman" w:hAnsi="Times New Roman" w:cs="Times New Roman"/>
        </w:rPr>
        <w:t>(c) There is another pair (m, n) different than (x, y) such that m + n = x + y and m * n is in F</w:t>
      </w:r>
    </w:p>
    <w:p w14:paraId="4825AE0E" w14:textId="77777777" w:rsidR="00E9371B" w:rsidRPr="00E9371B" w:rsidRDefault="00E9371B" w:rsidP="00E937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8931B5C" w14:textId="77777777" w:rsidR="00E9371B" w:rsidRPr="00C63B22" w:rsidRDefault="00E9371B" w:rsidP="00E937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C63B22">
        <w:rPr>
          <w:rFonts w:ascii="Times New Roman" w:hAnsi="Times New Roman" w:cs="Times New Roman"/>
          <w:sz w:val="32"/>
          <w:szCs w:val="32"/>
        </w:rPr>
        <w:t>B: I know my number</w:t>
      </w:r>
    </w:p>
    <w:p w14:paraId="6E8D952D" w14:textId="77777777" w:rsidR="00E9371B" w:rsidRPr="00E9371B" w:rsidRDefault="00E9371B" w:rsidP="00E937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8A0C9BF" w14:textId="77777777" w:rsidR="00E9371B" w:rsidRPr="00412277" w:rsidRDefault="00E9371B" w:rsidP="00412277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ascii="Times New Roman" w:hAnsi="Times New Roman" w:cs="Times New Roman"/>
        </w:rPr>
      </w:pPr>
      <w:r w:rsidRPr="00412277">
        <w:rPr>
          <w:rFonts w:ascii="Times New Roman" w:hAnsi="Times New Roman" w:cs="Times New Roman"/>
        </w:rPr>
        <w:t>B knows x * y (which we know is in F by (a)), that x + y - 1 is composite (b), and that there is another pair (m, n) which sums to x + y such that m * n is in F (c). This is enough for B to know his number. So we want the (hopefully unique) member of F which has only one factoring into x, y such that x + y - 1 is composite and there’s another pair with the same sum whose product is in F.</w:t>
      </w:r>
    </w:p>
    <w:p w14:paraId="5B687B87" w14:textId="77777777" w:rsidR="00E9371B" w:rsidRDefault="00E9371B" w:rsidP="00E9371B">
      <w:pPr>
        <w:widowControl w:val="0"/>
        <w:autoSpaceDE w:val="0"/>
        <w:autoSpaceDN w:val="0"/>
        <w:adjustRightInd w:val="0"/>
        <w:spacing w:line="340" w:lineRule="atLeast"/>
        <w:rPr>
          <w:rFonts w:ascii="Times New Roman" w:hAnsi="Times New Roman" w:cs="Times New Roman"/>
        </w:rPr>
      </w:pPr>
    </w:p>
    <w:p w14:paraId="5257CD66" w14:textId="77777777" w:rsidR="007E7B9F" w:rsidRDefault="007E7B9F" w:rsidP="00E9371B">
      <w:pPr>
        <w:widowControl w:val="0"/>
        <w:autoSpaceDE w:val="0"/>
        <w:autoSpaceDN w:val="0"/>
        <w:adjustRightInd w:val="0"/>
        <w:spacing w:line="3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this point, I don’t know of any way forward other than writing code to look for numbers with this set of properties. I ultimately find (1, 6), and that no other pair of numbers (x, y) such that x * y &lt;= 10,000 works, so the answer of A having 6 and B having 7 seems to be unique.</w:t>
      </w:r>
    </w:p>
    <w:p w14:paraId="0D6F965A" w14:textId="77777777" w:rsidR="007E7B9F" w:rsidRDefault="007E7B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CE7BB70" w14:textId="77777777" w:rsidR="00E9371B" w:rsidRPr="00E9371B" w:rsidRDefault="00E9371B" w:rsidP="00E9371B">
      <w:pPr>
        <w:widowControl w:val="0"/>
        <w:autoSpaceDE w:val="0"/>
        <w:autoSpaceDN w:val="0"/>
        <w:adjustRightInd w:val="0"/>
        <w:spacing w:line="3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run through the logic for the pair (1, 6) to </w:t>
      </w:r>
      <w:r w:rsidR="007E7B9F">
        <w:rPr>
          <w:rFonts w:ascii="Times New Roman" w:hAnsi="Times New Roman" w:cs="Times New Roman"/>
        </w:rPr>
        <w:t>verify</w:t>
      </w:r>
      <w:r>
        <w:rPr>
          <w:rFonts w:ascii="Times New Roman" w:hAnsi="Times New Roman" w:cs="Times New Roman"/>
        </w:rPr>
        <w:t xml:space="preserve"> it works.</w:t>
      </w:r>
    </w:p>
    <w:p w14:paraId="310E68C4" w14:textId="77777777" w:rsidR="00E9371B" w:rsidRPr="00E9371B" w:rsidRDefault="00E9371B" w:rsidP="00E9371B">
      <w:pPr>
        <w:widowControl w:val="0"/>
        <w:autoSpaceDE w:val="0"/>
        <w:autoSpaceDN w:val="0"/>
        <w:adjustRightInd w:val="0"/>
        <w:spacing w:line="340" w:lineRule="atLeast"/>
        <w:rPr>
          <w:rFonts w:ascii="Times New Roman" w:hAnsi="Times New Roman" w:cs="Times New Roman"/>
        </w:rPr>
      </w:pPr>
    </w:p>
    <w:p w14:paraId="10D60012" w14:textId="77777777" w:rsidR="00E9371B" w:rsidRPr="00E9371B" w:rsidRDefault="00E9371B" w:rsidP="00E9371B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ascii="Times New Roman" w:hAnsi="Times New Roman" w:cs="Times New Roman"/>
        </w:rPr>
      </w:pPr>
      <w:r w:rsidRPr="00E9371B">
        <w:rPr>
          <w:rFonts w:ascii="Times New Roman" w:hAnsi="Times New Roman" w:cs="Times New Roman"/>
        </w:rPr>
        <w:t>A sees 7. Since 7 - 1 = 6 is composite, A knows that B sees a composite number, and so B cannot know his number.</w:t>
      </w:r>
    </w:p>
    <w:p w14:paraId="7CCD7659" w14:textId="77777777" w:rsidR="00E9371B" w:rsidRPr="00E9371B" w:rsidRDefault="00E9371B" w:rsidP="00E9371B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ascii="Times New Roman" w:hAnsi="Times New Roman" w:cs="Times New Roman"/>
        </w:rPr>
      </w:pPr>
      <w:r w:rsidRPr="00E9371B">
        <w:rPr>
          <w:rFonts w:ascii="Times New Roman" w:hAnsi="Times New Roman" w:cs="Times New Roman"/>
        </w:rPr>
        <w:t xml:space="preserve">B sees 6. Possible pairs are (1, 6) or (2, 3). Since both 2 + 3 - 1 = 4 and 1 + 6 - 1 = 6 are composite, both are </w:t>
      </w:r>
      <w:r>
        <w:rPr>
          <w:rFonts w:ascii="Times New Roman" w:hAnsi="Times New Roman" w:cs="Times New Roman"/>
        </w:rPr>
        <w:t>consistent with A’s statement</w:t>
      </w:r>
      <w:r w:rsidRPr="00E9371B">
        <w:rPr>
          <w:rFonts w:ascii="Times New Roman" w:hAnsi="Times New Roman" w:cs="Times New Roman"/>
        </w:rPr>
        <w:t>, and B cannot know his number.</w:t>
      </w:r>
    </w:p>
    <w:p w14:paraId="71421CEE" w14:textId="12AA0F49" w:rsidR="00E9371B" w:rsidRPr="00E9371B" w:rsidRDefault="00E9371B" w:rsidP="00E9371B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ascii="Times New Roman" w:hAnsi="Times New Roman" w:cs="Times New Roman"/>
        </w:rPr>
      </w:pPr>
      <w:r w:rsidRPr="00E9371B">
        <w:rPr>
          <w:rFonts w:ascii="Times New Roman" w:hAnsi="Times New Roman" w:cs="Times New Roman"/>
        </w:rPr>
        <w:t xml:space="preserve">A cannot rule out having 10, since 10 is also in F and both 2 + 5 - 1 = 6 and </w:t>
      </w:r>
      <w:r w:rsidR="00942199">
        <w:rPr>
          <w:rFonts w:ascii="Times New Roman" w:hAnsi="Times New Roman" w:cs="Times New Roman"/>
        </w:rPr>
        <w:t xml:space="preserve">         </w:t>
      </w:r>
      <w:r w:rsidRPr="00E9371B">
        <w:rPr>
          <w:rFonts w:ascii="Times New Roman" w:hAnsi="Times New Roman" w:cs="Times New Roman"/>
        </w:rPr>
        <w:t>1 + 10 - 1 = 10 are composite. Or, spelled out: if B saw 10, he would still not know his number, since if A saw either 7 or 11 he would say that there is no way B could know his number. So A cannot know his number.</w:t>
      </w:r>
    </w:p>
    <w:p w14:paraId="105CC62F" w14:textId="06654053" w:rsidR="00CD7AF9" w:rsidRPr="00E9371B" w:rsidRDefault="00E9371B" w:rsidP="00E9371B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ascii="Times New Roman" w:hAnsi="Times New Roman" w:cs="Times New Roman"/>
        </w:rPr>
      </w:pPr>
      <w:r w:rsidRPr="00E9371B">
        <w:rPr>
          <w:rFonts w:ascii="Times New Roman" w:hAnsi="Times New Roman" w:cs="Times New Roman"/>
        </w:rPr>
        <w:t>B can now rule out the pair (2, 3), i.e. having 5. If</w:t>
      </w:r>
      <w:r>
        <w:rPr>
          <w:rFonts w:ascii="Times New Roman" w:hAnsi="Times New Roman" w:cs="Times New Roman"/>
        </w:rPr>
        <w:t xml:space="preserve"> B had 5, then A would have not </w:t>
      </w:r>
      <w:r w:rsidRPr="00E9371B">
        <w:rPr>
          <w:rFonts w:ascii="Times New Roman" w:hAnsi="Times New Roman" w:cs="Times New Roman"/>
        </w:rPr>
        <w:t xml:space="preserve">initially know if he was 4 or 6 (pairs were (1, 4) or (2, 3)). But if the pair </w:t>
      </w:r>
      <w:r w:rsidR="007C7A81">
        <w:rPr>
          <w:rFonts w:ascii="Times New Roman" w:hAnsi="Times New Roman" w:cs="Times New Roman"/>
        </w:rPr>
        <w:t xml:space="preserve">were  </w:t>
      </w:r>
      <w:bookmarkStart w:id="0" w:name="_GoBack"/>
      <w:bookmarkEnd w:id="0"/>
      <w:r w:rsidRPr="00E9371B">
        <w:rPr>
          <w:rFonts w:ascii="Times New Roman" w:hAnsi="Times New Roman" w:cs="Times New Roman"/>
        </w:rPr>
        <w:t xml:space="preserve"> (1, 4), then B would have seen 4. Seeing 4, he would consider (1, 4) and (2, 2). But 2 + 2 - 1 = 3 which is prime</w:t>
      </w:r>
      <w:r w:rsidR="007E7B9F">
        <w:rPr>
          <w:rFonts w:ascii="Times New Roman" w:hAnsi="Times New Roman" w:cs="Times New Roman"/>
        </w:rPr>
        <w:t xml:space="preserve">, and so can be ruled out by A’s first statement. </w:t>
      </w:r>
      <w:proofErr w:type="gramStart"/>
      <w:r w:rsidR="007E7B9F">
        <w:rPr>
          <w:rFonts w:ascii="Times New Roman" w:hAnsi="Times New Roman" w:cs="Times New Roman"/>
        </w:rPr>
        <w:t>i</w:t>
      </w:r>
      <w:proofErr w:type="gramEnd"/>
      <w:r w:rsidR="007E7B9F">
        <w:rPr>
          <w:rFonts w:ascii="Times New Roman" w:hAnsi="Times New Roman" w:cs="Times New Roman"/>
        </w:rPr>
        <w:t>.e., if (2, 2), B</w:t>
      </w:r>
      <w:r w:rsidRPr="00E9371B">
        <w:rPr>
          <w:rFonts w:ascii="Times New Roman" w:hAnsi="Times New Roman" w:cs="Times New Roman"/>
        </w:rPr>
        <w:t xml:space="preserve"> would have 4 on his head, which would mean that A couldn’t have ruled out </w:t>
      </w:r>
      <w:r w:rsidR="007E7B9F">
        <w:rPr>
          <w:rFonts w:ascii="Times New Roman" w:hAnsi="Times New Roman" w:cs="Times New Roman"/>
        </w:rPr>
        <w:t>having 3 on his head</w:t>
      </w:r>
      <w:r w:rsidRPr="00E9371B">
        <w:rPr>
          <w:rFonts w:ascii="Times New Roman" w:hAnsi="Times New Roman" w:cs="Times New Roman"/>
        </w:rPr>
        <w:t>, and so A couldn’t have known that B didn’t know his number. So, if B had 5, A would know that his number was 6. Since A doesn’t know his number, the only remaining possibility is (1, 6), and so B knows he has 7.</w:t>
      </w:r>
    </w:p>
    <w:sectPr w:rsidR="00CD7AF9" w:rsidRPr="00E9371B" w:rsidSect="00C63B2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C198A080"/>
    <w:lvl w:ilvl="0" w:tplc="E1AC00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6D941C3A"/>
    <w:multiLevelType w:val="hybridMultilevel"/>
    <w:tmpl w:val="A3E03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1B"/>
    <w:rsid w:val="00010ECE"/>
    <w:rsid w:val="00412277"/>
    <w:rsid w:val="007C7A81"/>
    <w:rsid w:val="007E7B9F"/>
    <w:rsid w:val="00942199"/>
    <w:rsid w:val="00C63B22"/>
    <w:rsid w:val="00CD7AF9"/>
    <w:rsid w:val="00E9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8A7A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7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3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680</Words>
  <Characters>3879</Characters>
  <Application>Microsoft Macintosh Word</Application>
  <DocSecurity>0</DocSecurity>
  <Lines>32</Lines>
  <Paragraphs>9</Paragraphs>
  <ScaleCrop>false</ScaleCrop>
  <Company/>
  <LinksUpToDate>false</LinksUpToDate>
  <CharactersWithSpaces>4550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 Green</dc:creator>
  <cp:keywords/>
  <dc:description/>
  <cp:lastModifiedBy>Perry Green</cp:lastModifiedBy>
  <cp:revision>5</cp:revision>
  <cp:lastPrinted>2016-05-15T04:50:00Z</cp:lastPrinted>
  <dcterms:created xsi:type="dcterms:W3CDTF">2016-05-15T04:50:00Z</dcterms:created>
  <dcterms:modified xsi:type="dcterms:W3CDTF">2016-05-15T04:52:00Z</dcterms:modified>
</cp:coreProperties>
</file>